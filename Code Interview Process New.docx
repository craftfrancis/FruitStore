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DEE34" w14:textId="77777777" w:rsidR="00C15EE4" w:rsidRPr="00307B40" w:rsidRDefault="00C15EE4" w:rsidP="00C15EE4">
      <w:pPr>
        <w:widowControl w:val="0"/>
        <w:autoSpaceDE w:val="0"/>
        <w:autoSpaceDN w:val="0"/>
        <w:adjustRightInd w:val="0"/>
        <w:spacing w:after="240"/>
        <w:rPr>
          <w:rFonts w:ascii="Times" w:hAnsi="Times" w:cs="Times"/>
          <w:sz w:val="20"/>
        </w:rPr>
      </w:pPr>
      <w:r w:rsidRPr="00307B40">
        <w:rPr>
          <w:rFonts w:ascii="Trebuchet MS" w:hAnsi="Trebuchet MS" w:cs="Trebuchet MS"/>
          <w:sz w:val="36"/>
          <w:szCs w:val="42"/>
        </w:rPr>
        <w:t xml:space="preserve">Exercise for Developer Candidates </w:t>
      </w:r>
    </w:p>
    <w:p w14:paraId="249810FE" w14:textId="206C0952" w:rsidR="00C15EE4" w:rsidRPr="00307B40" w:rsidRDefault="00C15EE4" w:rsidP="00C15EE4">
      <w:pPr>
        <w:widowControl w:val="0"/>
        <w:autoSpaceDE w:val="0"/>
        <w:autoSpaceDN w:val="0"/>
        <w:adjustRightInd w:val="0"/>
        <w:spacing w:after="240"/>
        <w:rPr>
          <w:rFonts w:ascii="Times" w:hAnsi="Times" w:cs="Times"/>
          <w:sz w:val="20"/>
        </w:rPr>
      </w:pPr>
      <w:r w:rsidRPr="00307B40">
        <w:rPr>
          <w:rFonts w:ascii="Arial" w:hAnsi="Arial" w:cs="Arial"/>
          <w:szCs w:val="30"/>
        </w:rPr>
        <w:t xml:space="preserve">The following exercise will assess your ability to deliver well-structured and maintainable code. </w:t>
      </w:r>
      <w:r w:rsidR="00F8722B" w:rsidRPr="00307B40">
        <w:rPr>
          <w:rFonts w:ascii="Arial" w:hAnsi="Arial" w:cs="Arial"/>
          <w:szCs w:val="30"/>
        </w:rPr>
        <w:t>The use of unit tests is encouraged.</w:t>
      </w:r>
      <w:r w:rsidRPr="00307B40">
        <w:rPr>
          <w:rFonts w:ascii="Arial" w:hAnsi="Arial" w:cs="Arial"/>
          <w:szCs w:val="30"/>
        </w:rPr>
        <w:t xml:space="preserve"> The exercise should only take 30 ­ 40 minutes; don’t spend much longer than this.</w:t>
      </w:r>
      <w:r w:rsidR="004A196A">
        <w:rPr>
          <w:rFonts w:ascii="Arial" w:hAnsi="Arial" w:cs="Arial"/>
          <w:szCs w:val="30"/>
        </w:rPr>
        <w:t xml:space="preserve"> </w:t>
      </w:r>
      <w:r w:rsidR="004A196A" w:rsidRPr="004A196A">
        <w:rPr>
          <w:rFonts w:ascii="Arial" w:hAnsi="Arial" w:cs="Arial"/>
          <w:iCs/>
          <w:szCs w:val="32"/>
        </w:rPr>
        <w:t>Complete the steps in order.</w:t>
      </w:r>
      <w:r w:rsidR="004A196A">
        <w:rPr>
          <w:rFonts w:ascii="Arial" w:hAnsi="Arial" w:cs="Arial"/>
          <w:i/>
          <w:iCs/>
          <w:szCs w:val="32"/>
        </w:rPr>
        <w:t xml:space="preserve"> </w:t>
      </w:r>
      <w:r w:rsidR="004A196A" w:rsidRPr="004A196A">
        <w:rPr>
          <w:rFonts w:ascii="Arial" w:hAnsi="Arial" w:cs="Arial"/>
          <w:iCs/>
          <w:szCs w:val="32"/>
        </w:rPr>
        <w:t>At each step build the simplest possible solution which meets our requirement.</w:t>
      </w:r>
    </w:p>
    <w:p w14:paraId="78D09A6A" w14:textId="4FFB5788" w:rsidR="00C15EE4" w:rsidRPr="00307B40" w:rsidRDefault="00F8722B" w:rsidP="00C15EE4">
      <w:pPr>
        <w:widowControl w:val="0"/>
        <w:autoSpaceDE w:val="0"/>
        <w:autoSpaceDN w:val="0"/>
        <w:adjustRightInd w:val="0"/>
        <w:spacing w:after="240"/>
        <w:rPr>
          <w:rFonts w:ascii="Times" w:hAnsi="Times" w:cs="Times"/>
          <w:sz w:val="20"/>
        </w:rPr>
      </w:pPr>
      <w:r w:rsidRPr="00307B40">
        <w:rPr>
          <w:rFonts w:ascii="Arial" w:hAnsi="Arial" w:cs="Arial"/>
          <w:szCs w:val="30"/>
        </w:rPr>
        <w:t>We encourage the use of C# for this exercise as we are a .NET shop</w:t>
      </w:r>
      <w:r w:rsidR="0060453B">
        <w:rPr>
          <w:rFonts w:ascii="Arial" w:hAnsi="Arial" w:cs="Arial"/>
          <w:szCs w:val="30"/>
        </w:rPr>
        <w:t>.  H</w:t>
      </w:r>
      <w:r w:rsidRPr="00307B40">
        <w:rPr>
          <w:rFonts w:ascii="Arial" w:hAnsi="Arial" w:cs="Arial"/>
          <w:szCs w:val="30"/>
        </w:rPr>
        <w:t>owever</w:t>
      </w:r>
      <w:r w:rsidR="0060453B">
        <w:rPr>
          <w:rFonts w:ascii="Arial" w:hAnsi="Arial" w:cs="Arial"/>
          <w:szCs w:val="30"/>
        </w:rPr>
        <w:t>,</w:t>
      </w:r>
      <w:r w:rsidRPr="00307B40">
        <w:rPr>
          <w:rFonts w:ascii="Arial" w:hAnsi="Arial" w:cs="Arial"/>
          <w:szCs w:val="30"/>
        </w:rPr>
        <w:t xml:space="preserve"> you may </w:t>
      </w:r>
      <w:r w:rsidR="00C15EE4" w:rsidRPr="00307B40">
        <w:rPr>
          <w:rFonts w:ascii="Arial" w:hAnsi="Arial" w:cs="Arial"/>
          <w:szCs w:val="30"/>
        </w:rPr>
        <w:t>pick the language you think you will be best able to demonstrate your skill and experience.</w:t>
      </w:r>
    </w:p>
    <w:p w14:paraId="75C0D2E9" w14:textId="0D0E00B9" w:rsidR="00C15EE4" w:rsidRPr="00307B40" w:rsidRDefault="00C15EE4" w:rsidP="00C15EE4">
      <w:pPr>
        <w:widowControl w:val="0"/>
        <w:autoSpaceDE w:val="0"/>
        <w:autoSpaceDN w:val="0"/>
        <w:adjustRightInd w:val="0"/>
        <w:spacing w:after="240"/>
        <w:rPr>
          <w:rFonts w:ascii="Times" w:hAnsi="Times" w:cs="Times"/>
          <w:sz w:val="20"/>
        </w:rPr>
      </w:pPr>
      <w:r w:rsidRPr="00307B40">
        <w:rPr>
          <w:rFonts w:ascii="Arial" w:hAnsi="Arial" w:cs="Arial"/>
          <w:szCs w:val="30"/>
        </w:rPr>
        <w:t>Please use git to version control your exercise. After completing the first step, please clearly tag the commit so that we can evaluate your approach. You may make other commits to further demonstrate your approach. Please send us a link to your Github (or similar) account</w:t>
      </w:r>
      <w:r w:rsidR="00F8722B" w:rsidRPr="00307B40">
        <w:rPr>
          <w:rFonts w:ascii="Arial" w:hAnsi="Arial" w:cs="Arial"/>
          <w:szCs w:val="30"/>
        </w:rPr>
        <w:t xml:space="preserve"> with the completed exercise</w:t>
      </w:r>
      <w:r w:rsidRPr="00307B40">
        <w:rPr>
          <w:rFonts w:ascii="Arial" w:hAnsi="Arial" w:cs="Arial"/>
          <w:szCs w:val="30"/>
        </w:rPr>
        <w:t>.</w:t>
      </w:r>
    </w:p>
    <w:p w14:paraId="01681EF9" w14:textId="0A7BF232" w:rsidR="00C15EE4" w:rsidRPr="00307B40" w:rsidRDefault="00C15EE4" w:rsidP="00C15EE4">
      <w:pPr>
        <w:widowControl w:val="0"/>
        <w:autoSpaceDE w:val="0"/>
        <w:autoSpaceDN w:val="0"/>
        <w:adjustRightInd w:val="0"/>
        <w:spacing w:after="240"/>
        <w:rPr>
          <w:rFonts w:ascii="Times" w:hAnsi="Times" w:cs="Times"/>
          <w:sz w:val="20"/>
        </w:rPr>
      </w:pPr>
      <w:r w:rsidRPr="00307B40">
        <w:rPr>
          <w:rFonts w:ascii="Arial" w:hAnsi="Arial" w:cs="Arial"/>
          <w:szCs w:val="30"/>
        </w:rPr>
        <w:t>Your answers will be used as part of our sifting and are likely to be discussed with your interviewer at later stages.</w:t>
      </w:r>
    </w:p>
    <w:p w14:paraId="68A06898" w14:textId="15B2E15A" w:rsidR="00BB4363" w:rsidRPr="00307B40" w:rsidRDefault="00C15EE4" w:rsidP="00BB4363">
      <w:pPr>
        <w:widowControl w:val="0"/>
        <w:autoSpaceDE w:val="0"/>
        <w:autoSpaceDN w:val="0"/>
        <w:adjustRightInd w:val="0"/>
        <w:spacing w:after="240"/>
        <w:rPr>
          <w:rFonts w:ascii="Times" w:hAnsi="Times" w:cs="Times"/>
          <w:sz w:val="20"/>
        </w:rPr>
      </w:pPr>
      <w:r w:rsidRPr="00307B40">
        <w:rPr>
          <w:rFonts w:ascii="Trebuchet MS" w:hAnsi="Trebuchet MS" w:cs="Trebuchet MS"/>
          <w:b/>
          <w:bCs/>
          <w:color w:val="535353"/>
          <w:szCs w:val="32"/>
        </w:rPr>
        <w:t>Step 1: Shopping cart</w:t>
      </w:r>
      <w:r w:rsidR="00BB4363" w:rsidRPr="00BB4363">
        <w:rPr>
          <w:rFonts w:ascii="Times" w:hAnsi="Times" w:cs="Times"/>
          <w:sz w:val="20"/>
        </w:rPr>
        <w:t xml:space="preserve"> </w:t>
      </w:r>
    </w:p>
    <w:p w14:paraId="6CD970C6" w14:textId="25116B1C" w:rsidR="00BB4363" w:rsidRPr="00DA5809" w:rsidRDefault="00BB4363" w:rsidP="00BB4363">
      <w:pPr>
        <w:pStyle w:val="ListParagraph"/>
        <w:widowControl w:val="0"/>
        <w:numPr>
          <w:ilvl w:val="0"/>
          <w:numId w:val="18"/>
        </w:numPr>
        <w:tabs>
          <w:tab w:val="left" w:pos="220"/>
          <w:tab w:val="left" w:pos="720"/>
        </w:tabs>
        <w:autoSpaceDE w:val="0"/>
        <w:autoSpaceDN w:val="0"/>
        <w:adjustRightInd w:val="0"/>
        <w:spacing w:after="240"/>
        <w:rPr>
          <w:rFonts w:ascii="Times" w:hAnsi="Times" w:cs="Times"/>
          <w:sz w:val="20"/>
        </w:rPr>
      </w:pPr>
      <w:r w:rsidRPr="00DA5809">
        <w:rPr>
          <w:rFonts w:ascii="Arial" w:hAnsi="Arial" w:cs="Arial"/>
          <w:szCs w:val="30"/>
        </w:rPr>
        <w:t xml:space="preserve">You are building a checkout system for a </w:t>
      </w:r>
      <w:r w:rsidR="00494D74">
        <w:rPr>
          <w:rFonts w:ascii="Arial" w:hAnsi="Arial" w:cs="Arial"/>
          <w:szCs w:val="30"/>
        </w:rPr>
        <w:t xml:space="preserve">shop </w:t>
      </w:r>
      <w:r w:rsidR="00FF75F6" w:rsidRPr="00DA5809">
        <w:rPr>
          <w:rFonts w:ascii="Arial" w:hAnsi="Arial" w:cs="Arial"/>
          <w:szCs w:val="30"/>
        </w:rPr>
        <w:t>which</w:t>
      </w:r>
      <w:r w:rsidRPr="00DA5809">
        <w:rPr>
          <w:rFonts w:ascii="Arial" w:hAnsi="Arial" w:cs="Arial"/>
          <w:szCs w:val="30"/>
        </w:rPr>
        <w:t xml:space="preserve"> only sells apples and oranges.</w:t>
      </w:r>
    </w:p>
    <w:p w14:paraId="6CC848CC" w14:textId="77777777" w:rsidR="00BB4363" w:rsidRPr="00DA5809" w:rsidRDefault="00BB4363" w:rsidP="00BB4363">
      <w:pPr>
        <w:pStyle w:val="ListParagraph"/>
        <w:widowControl w:val="0"/>
        <w:numPr>
          <w:ilvl w:val="0"/>
          <w:numId w:val="18"/>
        </w:numPr>
        <w:tabs>
          <w:tab w:val="left" w:pos="220"/>
          <w:tab w:val="left" w:pos="720"/>
        </w:tabs>
        <w:autoSpaceDE w:val="0"/>
        <w:autoSpaceDN w:val="0"/>
        <w:adjustRightInd w:val="0"/>
        <w:spacing w:after="240"/>
        <w:rPr>
          <w:rFonts w:ascii="Times" w:hAnsi="Times" w:cs="Times"/>
          <w:sz w:val="20"/>
        </w:rPr>
      </w:pPr>
      <w:r w:rsidRPr="00DA5809">
        <w:rPr>
          <w:rFonts w:ascii="Arial" w:hAnsi="Arial" w:cs="Arial"/>
          <w:szCs w:val="30"/>
        </w:rPr>
        <w:t>Apples cost 45c and oranges cost 65c.</w:t>
      </w:r>
    </w:p>
    <w:p w14:paraId="5A9DB777" w14:textId="77777777" w:rsidR="00BB4363" w:rsidRPr="00DA5809" w:rsidRDefault="00BB4363" w:rsidP="00BB4363">
      <w:pPr>
        <w:pStyle w:val="ListParagraph"/>
        <w:widowControl w:val="0"/>
        <w:numPr>
          <w:ilvl w:val="0"/>
          <w:numId w:val="18"/>
        </w:numPr>
        <w:tabs>
          <w:tab w:val="left" w:pos="220"/>
          <w:tab w:val="left" w:pos="720"/>
        </w:tabs>
        <w:autoSpaceDE w:val="0"/>
        <w:autoSpaceDN w:val="0"/>
        <w:adjustRightInd w:val="0"/>
        <w:spacing w:after="240"/>
        <w:rPr>
          <w:rFonts w:ascii="Times" w:hAnsi="Times" w:cs="Times"/>
          <w:sz w:val="20"/>
        </w:rPr>
      </w:pPr>
      <w:r w:rsidRPr="00DA5809">
        <w:rPr>
          <w:rFonts w:ascii="Arial" w:hAnsi="Arial" w:cs="Arial"/>
          <w:szCs w:val="30"/>
        </w:rPr>
        <w:t xml:space="preserve">Build a checkout system which takes a list of items scanned at the register and outputs the </w:t>
      </w:r>
      <w:r w:rsidRPr="00DA5809">
        <w:rPr>
          <w:rFonts w:ascii="Times" w:hAnsi="Times" w:cs="Times"/>
          <w:sz w:val="20"/>
        </w:rPr>
        <w:t> </w:t>
      </w:r>
      <w:r w:rsidRPr="00DA5809">
        <w:rPr>
          <w:rFonts w:ascii="Arial" w:hAnsi="Arial" w:cs="Arial"/>
          <w:szCs w:val="30"/>
        </w:rPr>
        <w:t>total cost</w:t>
      </w:r>
    </w:p>
    <w:p w14:paraId="6F9425B9" w14:textId="77777777" w:rsidR="00BB4363" w:rsidRPr="00DA5809" w:rsidRDefault="00BB4363" w:rsidP="00BB4363">
      <w:pPr>
        <w:pStyle w:val="ListParagraph"/>
        <w:widowControl w:val="0"/>
        <w:numPr>
          <w:ilvl w:val="0"/>
          <w:numId w:val="18"/>
        </w:numPr>
        <w:tabs>
          <w:tab w:val="left" w:pos="220"/>
          <w:tab w:val="left" w:pos="720"/>
        </w:tabs>
        <w:autoSpaceDE w:val="0"/>
        <w:autoSpaceDN w:val="0"/>
        <w:adjustRightInd w:val="0"/>
        <w:spacing w:after="240"/>
        <w:rPr>
          <w:rFonts w:ascii="Times" w:hAnsi="Times" w:cs="Times"/>
          <w:sz w:val="20"/>
        </w:rPr>
      </w:pPr>
      <w:r w:rsidRPr="00DA5809">
        <w:rPr>
          <w:rFonts w:ascii="Arial" w:hAnsi="Arial" w:cs="Arial"/>
          <w:szCs w:val="30"/>
        </w:rPr>
        <w:t>For example: [ Apple, Apple, Orange, Apple ] =&gt; $2.00</w:t>
      </w:r>
    </w:p>
    <w:p w14:paraId="21780DB7" w14:textId="77777777" w:rsidR="00BB4363" w:rsidRPr="00DA5809" w:rsidRDefault="00BB4363" w:rsidP="00BB4363">
      <w:pPr>
        <w:pStyle w:val="ListParagraph"/>
        <w:widowControl w:val="0"/>
        <w:numPr>
          <w:ilvl w:val="0"/>
          <w:numId w:val="18"/>
        </w:numPr>
        <w:tabs>
          <w:tab w:val="left" w:pos="220"/>
          <w:tab w:val="left" w:pos="720"/>
        </w:tabs>
        <w:autoSpaceDE w:val="0"/>
        <w:autoSpaceDN w:val="0"/>
        <w:adjustRightInd w:val="0"/>
        <w:spacing w:after="240"/>
        <w:rPr>
          <w:rFonts w:ascii="Times" w:hAnsi="Times" w:cs="Times"/>
          <w:sz w:val="20"/>
        </w:rPr>
      </w:pPr>
      <w:r w:rsidRPr="00DA5809">
        <w:rPr>
          <w:rFonts w:ascii="Arial" w:hAnsi="Arial" w:cs="Arial"/>
          <w:szCs w:val="30"/>
        </w:rPr>
        <w:t>Make reasonable assumptions about t</w:t>
      </w:r>
      <w:r>
        <w:rPr>
          <w:rFonts w:ascii="Arial" w:hAnsi="Arial" w:cs="Arial"/>
          <w:szCs w:val="30"/>
        </w:rPr>
        <w:t xml:space="preserve">he inputs to your solution; for </w:t>
      </w:r>
      <w:r w:rsidRPr="00DA5809">
        <w:rPr>
          <w:rFonts w:ascii="Arial" w:hAnsi="Arial" w:cs="Arial"/>
          <w:szCs w:val="30"/>
        </w:rPr>
        <w:t xml:space="preserve">example, many </w:t>
      </w:r>
      <w:r w:rsidRPr="00DA5809">
        <w:rPr>
          <w:rFonts w:ascii="Times" w:hAnsi="Times" w:cs="Times"/>
          <w:sz w:val="20"/>
        </w:rPr>
        <w:t> </w:t>
      </w:r>
      <w:r w:rsidRPr="00DA5809">
        <w:rPr>
          <w:rFonts w:ascii="Arial" w:hAnsi="Arial" w:cs="Arial"/>
          <w:szCs w:val="30"/>
        </w:rPr>
        <w:t>candidates</w:t>
      </w:r>
      <w:r>
        <w:rPr>
          <w:rFonts w:ascii="Arial" w:hAnsi="Arial" w:cs="Arial"/>
          <w:szCs w:val="30"/>
        </w:rPr>
        <w:t xml:space="preserve"> take a list of strings as input</w:t>
      </w:r>
    </w:p>
    <w:p w14:paraId="35C779D8" w14:textId="49D0C19C" w:rsidR="00BB4363" w:rsidRPr="00307B40" w:rsidRDefault="00C15EE4" w:rsidP="00BB4363">
      <w:pPr>
        <w:widowControl w:val="0"/>
        <w:autoSpaceDE w:val="0"/>
        <w:autoSpaceDN w:val="0"/>
        <w:adjustRightInd w:val="0"/>
        <w:spacing w:after="240"/>
        <w:rPr>
          <w:rFonts w:ascii="Times" w:hAnsi="Times" w:cs="Times"/>
          <w:sz w:val="20"/>
        </w:rPr>
      </w:pPr>
      <w:r w:rsidRPr="00307B40">
        <w:rPr>
          <w:rFonts w:ascii="Times" w:hAnsi="Times" w:cs="Times"/>
          <w:sz w:val="20"/>
        </w:rPr>
        <w:t> </w:t>
      </w:r>
      <w:r w:rsidRPr="00307B40">
        <w:rPr>
          <w:rFonts w:ascii="Trebuchet MS" w:hAnsi="Trebuchet MS" w:cs="Trebuchet MS"/>
          <w:b/>
          <w:bCs/>
          <w:color w:val="535353"/>
          <w:szCs w:val="32"/>
        </w:rPr>
        <w:t>Step 2: Simple offers</w:t>
      </w:r>
      <w:r w:rsidR="00BB4363" w:rsidRPr="00BB4363">
        <w:rPr>
          <w:rFonts w:ascii="Times" w:hAnsi="Times" w:cs="Times"/>
          <w:sz w:val="20"/>
        </w:rPr>
        <w:t xml:space="preserve"> </w:t>
      </w:r>
    </w:p>
    <w:p w14:paraId="409A13FB" w14:textId="77777777" w:rsidR="00BB4363" w:rsidRPr="00DA5809" w:rsidRDefault="00BB4363" w:rsidP="00BB4363">
      <w:pPr>
        <w:pStyle w:val="ListParagraph"/>
        <w:widowControl w:val="0"/>
        <w:numPr>
          <w:ilvl w:val="0"/>
          <w:numId w:val="16"/>
        </w:numPr>
        <w:tabs>
          <w:tab w:val="left" w:pos="220"/>
          <w:tab w:val="left" w:pos="720"/>
        </w:tabs>
        <w:autoSpaceDE w:val="0"/>
        <w:autoSpaceDN w:val="0"/>
        <w:adjustRightInd w:val="0"/>
        <w:spacing w:after="240"/>
        <w:rPr>
          <w:rFonts w:ascii="Times" w:hAnsi="Times" w:cs="Times"/>
          <w:sz w:val="20"/>
        </w:rPr>
      </w:pPr>
      <w:r w:rsidRPr="00DA5809">
        <w:rPr>
          <w:rFonts w:ascii="Arial" w:hAnsi="Arial" w:cs="Arial"/>
          <w:szCs w:val="30"/>
        </w:rPr>
        <w:t>The shop decides to introduce two new offers</w:t>
      </w:r>
    </w:p>
    <w:p w14:paraId="71FD6D15" w14:textId="77777777" w:rsidR="00BB4363" w:rsidRPr="00DA5809" w:rsidRDefault="00BB4363" w:rsidP="00BB4363">
      <w:pPr>
        <w:pStyle w:val="ListParagraph"/>
        <w:widowControl w:val="0"/>
        <w:numPr>
          <w:ilvl w:val="1"/>
          <w:numId w:val="16"/>
        </w:numPr>
        <w:tabs>
          <w:tab w:val="left" w:pos="940"/>
          <w:tab w:val="left" w:pos="1440"/>
        </w:tabs>
        <w:autoSpaceDE w:val="0"/>
        <w:autoSpaceDN w:val="0"/>
        <w:adjustRightInd w:val="0"/>
        <w:spacing w:after="240"/>
        <w:rPr>
          <w:rFonts w:ascii="Times" w:hAnsi="Times" w:cs="Times"/>
          <w:sz w:val="20"/>
        </w:rPr>
      </w:pPr>
      <w:r w:rsidRPr="00DA5809">
        <w:rPr>
          <w:rFonts w:ascii="Arial" w:hAnsi="Arial" w:cs="Arial"/>
          <w:szCs w:val="30"/>
        </w:rPr>
        <w:t>buy one, get one free on Apples</w:t>
      </w:r>
    </w:p>
    <w:p w14:paraId="224EA3DC" w14:textId="77777777" w:rsidR="00BB4363" w:rsidRPr="00DA5809" w:rsidRDefault="00BB4363" w:rsidP="00BB4363">
      <w:pPr>
        <w:pStyle w:val="ListParagraph"/>
        <w:widowControl w:val="0"/>
        <w:numPr>
          <w:ilvl w:val="1"/>
          <w:numId w:val="16"/>
        </w:numPr>
        <w:tabs>
          <w:tab w:val="left" w:pos="940"/>
          <w:tab w:val="left" w:pos="1440"/>
        </w:tabs>
        <w:autoSpaceDE w:val="0"/>
        <w:autoSpaceDN w:val="0"/>
        <w:adjustRightInd w:val="0"/>
        <w:spacing w:after="240"/>
        <w:rPr>
          <w:rFonts w:ascii="Times" w:hAnsi="Times" w:cs="Times"/>
          <w:sz w:val="20"/>
        </w:rPr>
      </w:pPr>
      <w:r w:rsidRPr="00DA5809">
        <w:rPr>
          <w:rFonts w:ascii="Arial" w:hAnsi="Arial" w:cs="Arial"/>
          <w:szCs w:val="30"/>
        </w:rPr>
        <w:t>3 for the price of 2 on Oranges</w:t>
      </w:r>
    </w:p>
    <w:p w14:paraId="3DF0F1AF" w14:textId="77777777" w:rsidR="00BB4363" w:rsidRPr="0009351B" w:rsidRDefault="00BB4363" w:rsidP="00BB4363">
      <w:pPr>
        <w:pStyle w:val="ListParagraph"/>
        <w:widowControl w:val="0"/>
        <w:numPr>
          <w:ilvl w:val="0"/>
          <w:numId w:val="16"/>
        </w:numPr>
        <w:tabs>
          <w:tab w:val="left" w:pos="220"/>
          <w:tab w:val="left" w:pos="720"/>
        </w:tabs>
        <w:autoSpaceDE w:val="0"/>
        <w:autoSpaceDN w:val="0"/>
        <w:adjustRightInd w:val="0"/>
        <w:spacing w:after="240"/>
        <w:rPr>
          <w:rFonts w:ascii="Times" w:hAnsi="Times" w:cs="Times"/>
          <w:sz w:val="20"/>
        </w:rPr>
      </w:pPr>
      <w:r w:rsidRPr="00DA5809">
        <w:rPr>
          <w:rFonts w:ascii="Arial" w:hAnsi="Arial" w:cs="Arial"/>
          <w:szCs w:val="30"/>
        </w:rPr>
        <w:t>Update your checkout functions accordingly</w:t>
      </w:r>
    </w:p>
    <w:p w14:paraId="7C9B0DC9" w14:textId="77777777" w:rsidR="0009351B" w:rsidRDefault="0009351B" w:rsidP="0009351B">
      <w:pPr>
        <w:widowControl w:val="0"/>
        <w:tabs>
          <w:tab w:val="left" w:pos="220"/>
          <w:tab w:val="left" w:pos="720"/>
        </w:tabs>
        <w:autoSpaceDE w:val="0"/>
        <w:autoSpaceDN w:val="0"/>
        <w:adjustRightInd w:val="0"/>
        <w:spacing w:after="240"/>
        <w:rPr>
          <w:rFonts w:ascii="Times" w:hAnsi="Times" w:cs="Times"/>
          <w:sz w:val="20"/>
        </w:rPr>
      </w:pPr>
    </w:p>
    <w:p w14:paraId="109166DF" w14:textId="77777777" w:rsidR="0060453B" w:rsidRDefault="0060453B" w:rsidP="00C15EE4">
      <w:pPr>
        <w:widowControl w:val="0"/>
        <w:autoSpaceDE w:val="0"/>
        <w:autoSpaceDN w:val="0"/>
        <w:adjustRightInd w:val="0"/>
        <w:spacing w:after="240"/>
        <w:rPr>
          <w:rFonts w:ascii="Trebuchet MS" w:hAnsi="Trebuchet MS" w:cs="Trebuchet MS"/>
          <w:sz w:val="36"/>
          <w:szCs w:val="42"/>
        </w:rPr>
      </w:pPr>
    </w:p>
    <w:p w14:paraId="49CE11EF" w14:textId="77777777" w:rsidR="0060453B" w:rsidRDefault="0060453B" w:rsidP="00C15EE4">
      <w:pPr>
        <w:widowControl w:val="0"/>
        <w:autoSpaceDE w:val="0"/>
        <w:autoSpaceDN w:val="0"/>
        <w:adjustRightInd w:val="0"/>
        <w:spacing w:after="240"/>
        <w:rPr>
          <w:rFonts w:ascii="Trebuchet MS" w:hAnsi="Trebuchet MS" w:cs="Trebuchet MS"/>
          <w:sz w:val="36"/>
          <w:szCs w:val="42"/>
        </w:rPr>
      </w:pPr>
    </w:p>
    <w:p w14:paraId="7806D655" w14:textId="77777777" w:rsidR="0060453B" w:rsidRDefault="0060453B" w:rsidP="00C15EE4">
      <w:pPr>
        <w:widowControl w:val="0"/>
        <w:autoSpaceDE w:val="0"/>
        <w:autoSpaceDN w:val="0"/>
        <w:adjustRightInd w:val="0"/>
        <w:spacing w:after="240"/>
        <w:rPr>
          <w:rFonts w:ascii="Trebuchet MS" w:hAnsi="Trebuchet MS" w:cs="Trebuchet MS"/>
          <w:sz w:val="36"/>
          <w:szCs w:val="42"/>
        </w:rPr>
      </w:pPr>
    </w:p>
    <w:p w14:paraId="55915528" w14:textId="4DE61E91" w:rsidR="00C15EE4" w:rsidRPr="00307B40" w:rsidRDefault="0060453B" w:rsidP="00C15EE4">
      <w:pPr>
        <w:widowControl w:val="0"/>
        <w:autoSpaceDE w:val="0"/>
        <w:autoSpaceDN w:val="0"/>
        <w:adjustRightInd w:val="0"/>
        <w:spacing w:after="240"/>
        <w:rPr>
          <w:rFonts w:ascii="Times" w:hAnsi="Times" w:cs="Times"/>
          <w:sz w:val="20"/>
        </w:rPr>
      </w:pPr>
      <w:r>
        <w:rPr>
          <w:rFonts w:ascii="Trebuchet MS" w:hAnsi="Trebuchet MS" w:cs="Trebuchet MS"/>
          <w:sz w:val="36"/>
          <w:szCs w:val="42"/>
        </w:rPr>
        <w:lastRenderedPageBreak/>
        <w:t xml:space="preserve">Additional </w:t>
      </w:r>
      <w:r w:rsidR="00C15EE4" w:rsidRPr="00307B40">
        <w:rPr>
          <w:rFonts w:ascii="Trebuchet MS" w:hAnsi="Trebuchet MS" w:cs="Trebuchet MS"/>
          <w:sz w:val="36"/>
          <w:szCs w:val="42"/>
        </w:rPr>
        <w:t>Exercise</w:t>
      </w:r>
      <w:r w:rsidR="00D27161">
        <w:rPr>
          <w:rFonts w:ascii="Trebuchet MS" w:hAnsi="Trebuchet MS" w:cs="Trebuchet MS"/>
          <w:sz w:val="36"/>
          <w:szCs w:val="42"/>
        </w:rPr>
        <w:t>s</w:t>
      </w:r>
      <w:r w:rsidR="00C15EE4" w:rsidRPr="00307B40">
        <w:rPr>
          <w:rFonts w:ascii="Trebuchet MS" w:hAnsi="Trebuchet MS" w:cs="Trebuchet MS"/>
          <w:sz w:val="36"/>
          <w:szCs w:val="42"/>
        </w:rPr>
        <w:t xml:space="preserve"> </w:t>
      </w:r>
    </w:p>
    <w:p w14:paraId="121C556C" w14:textId="790646B7" w:rsidR="00C15EE4" w:rsidRPr="00307B40" w:rsidRDefault="00C15EE4" w:rsidP="00C15EE4">
      <w:pPr>
        <w:widowControl w:val="0"/>
        <w:autoSpaceDE w:val="0"/>
        <w:autoSpaceDN w:val="0"/>
        <w:adjustRightInd w:val="0"/>
        <w:spacing w:after="240"/>
        <w:rPr>
          <w:rFonts w:ascii="Times" w:hAnsi="Times" w:cs="Times"/>
          <w:sz w:val="20"/>
        </w:rPr>
      </w:pPr>
      <w:r w:rsidRPr="00307B40">
        <w:rPr>
          <w:rFonts w:ascii="Arial" w:hAnsi="Arial" w:cs="Arial"/>
          <w:szCs w:val="30"/>
        </w:rPr>
        <w:t xml:space="preserve">The following exercises </w:t>
      </w:r>
      <w:r w:rsidR="00D27161">
        <w:rPr>
          <w:rFonts w:ascii="Arial" w:hAnsi="Arial" w:cs="Arial"/>
          <w:szCs w:val="30"/>
        </w:rPr>
        <w:t>are a continuation</w:t>
      </w:r>
      <w:r w:rsidR="0060453B">
        <w:rPr>
          <w:rFonts w:ascii="Arial" w:hAnsi="Arial" w:cs="Arial"/>
          <w:szCs w:val="30"/>
        </w:rPr>
        <w:t xml:space="preserve"> of the first exercise to evaluate </w:t>
      </w:r>
      <w:r w:rsidR="00D27161">
        <w:rPr>
          <w:rFonts w:ascii="Arial" w:hAnsi="Arial" w:cs="Arial"/>
          <w:szCs w:val="30"/>
        </w:rPr>
        <w:t xml:space="preserve">your ability to create maintainable and unit testable code.  We are again analyzing requirements and the ease of implementation and integration of code. There is not a specified </w:t>
      </w:r>
      <w:r w:rsidR="00F45E99">
        <w:rPr>
          <w:rFonts w:ascii="Arial" w:hAnsi="Arial" w:cs="Arial"/>
          <w:szCs w:val="30"/>
        </w:rPr>
        <w:t xml:space="preserve">time suggested for this section, but we are looking forward to reviewing as soon as possible.  </w:t>
      </w:r>
      <w:bookmarkStart w:id="0" w:name="_GoBack"/>
      <w:bookmarkEnd w:id="0"/>
      <w:r w:rsidR="0060453B">
        <w:rPr>
          <w:rFonts w:ascii="Trebuchet MS" w:hAnsi="Trebuchet MS" w:cs="Trebuchet MS"/>
          <w:b/>
          <w:bCs/>
          <w:sz w:val="28"/>
          <w:szCs w:val="34"/>
        </w:rPr>
        <w:t xml:space="preserve"> </w:t>
      </w:r>
    </w:p>
    <w:p w14:paraId="6C284411" w14:textId="68187DE1" w:rsidR="00F121D3" w:rsidRPr="00307B40" w:rsidRDefault="00F121D3" w:rsidP="00F121D3">
      <w:pPr>
        <w:widowControl w:val="0"/>
        <w:numPr>
          <w:ilvl w:val="0"/>
          <w:numId w:val="9"/>
        </w:numPr>
        <w:tabs>
          <w:tab w:val="left" w:pos="220"/>
          <w:tab w:val="left" w:pos="720"/>
        </w:tabs>
        <w:autoSpaceDE w:val="0"/>
        <w:autoSpaceDN w:val="0"/>
        <w:adjustRightInd w:val="0"/>
        <w:spacing w:after="240"/>
        <w:ind w:hanging="720"/>
        <w:rPr>
          <w:rFonts w:ascii="Times" w:hAnsi="Times" w:cs="Times"/>
          <w:sz w:val="20"/>
        </w:rPr>
      </w:pPr>
      <w:r>
        <w:rPr>
          <w:rFonts w:ascii="Trebuchet MS" w:hAnsi="Trebuchet MS" w:cs="Trebuchet MS"/>
          <w:b/>
          <w:bCs/>
          <w:color w:val="535353"/>
          <w:szCs w:val="32"/>
        </w:rPr>
        <w:t>Step 3: More complicated offers</w:t>
      </w:r>
      <w:r w:rsidRPr="00F121D3">
        <w:rPr>
          <w:rFonts w:ascii="Times" w:hAnsi="Times" w:cs="Times"/>
          <w:sz w:val="20"/>
        </w:rPr>
        <w:t xml:space="preserve"> </w:t>
      </w:r>
    </w:p>
    <w:p w14:paraId="5FC839A2" w14:textId="77777777" w:rsidR="00F121D3" w:rsidRPr="009C5002" w:rsidRDefault="00F121D3" w:rsidP="00F121D3">
      <w:pPr>
        <w:pStyle w:val="ListParagraph"/>
        <w:widowControl w:val="0"/>
        <w:numPr>
          <w:ilvl w:val="0"/>
          <w:numId w:val="12"/>
        </w:numPr>
        <w:tabs>
          <w:tab w:val="left" w:pos="940"/>
          <w:tab w:val="left" w:pos="1440"/>
        </w:tabs>
        <w:autoSpaceDE w:val="0"/>
        <w:autoSpaceDN w:val="0"/>
        <w:adjustRightInd w:val="0"/>
        <w:spacing w:after="240"/>
        <w:rPr>
          <w:rFonts w:ascii="Arial" w:hAnsi="Arial" w:cs="Arial"/>
        </w:rPr>
      </w:pPr>
      <w:r w:rsidRPr="009C5002">
        <w:rPr>
          <w:rFonts w:ascii="Arial" w:hAnsi="Arial" w:cs="Arial"/>
        </w:rPr>
        <w:t>The shop adds Bananas which cost 60c</w:t>
      </w:r>
    </w:p>
    <w:p w14:paraId="1F57E6A0" w14:textId="77777777" w:rsidR="00F121D3" w:rsidRPr="009C5002" w:rsidRDefault="00F121D3" w:rsidP="00F121D3">
      <w:pPr>
        <w:pStyle w:val="ListParagraph"/>
        <w:widowControl w:val="0"/>
        <w:numPr>
          <w:ilvl w:val="0"/>
          <w:numId w:val="12"/>
        </w:numPr>
        <w:tabs>
          <w:tab w:val="left" w:pos="940"/>
          <w:tab w:val="left" w:pos="1440"/>
        </w:tabs>
        <w:autoSpaceDE w:val="0"/>
        <w:autoSpaceDN w:val="0"/>
        <w:adjustRightInd w:val="0"/>
        <w:spacing w:after="240"/>
        <w:rPr>
          <w:rFonts w:ascii="Arial" w:hAnsi="Arial" w:cs="Arial"/>
        </w:rPr>
      </w:pPr>
      <w:r w:rsidRPr="009C5002">
        <w:rPr>
          <w:rFonts w:ascii="Arial" w:hAnsi="Arial" w:cs="Arial"/>
        </w:rPr>
        <w:t>Bananas are added to the same buy on</w:t>
      </w:r>
      <w:r>
        <w:rPr>
          <w:rFonts w:ascii="Arial" w:hAnsi="Arial" w:cs="Arial"/>
        </w:rPr>
        <w:t>e, get one free offer as apples</w:t>
      </w:r>
    </w:p>
    <w:p w14:paraId="0A375BC0" w14:textId="4F9E9FF2" w:rsidR="00F121D3" w:rsidRPr="009C5002" w:rsidRDefault="00F121D3" w:rsidP="00F121D3">
      <w:pPr>
        <w:pStyle w:val="ListParagraph"/>
        <w:widowControl w:val="0"/>
        <w:numPr>
          <w:ilvl w:val="0"/>
          <w:numId w:val="12"/>
        </w:numPr>
        <w:tabs>
          <w:tab w:val="left" w:pos="940"/>
          <w:tab w:val="left" w:pos="1440"/>
        </w:tabs>
        <w:autoSpaceDE w:val="0"/>
        <w:autoSpaceDN w:val="0"/>
        <w:adjustRightInd w:val="0"/>
        <w:spacing w:after="240"/>
        <w:rPr>
          <w:rFonts w:ascii="Arial" w:hAnsi="Arial" w:cs="Arial"/>
        </w:rPr>
      </w:pPr>
      <w:r w:rsidRPr="009C5002">
        <w:rPr>
          <w:rFonts w:ascii="Arial" w:hAnsi="Arial" w:cs="Arial"/>
        </w:rPr>
        <w:t>The cheapest item should be give</w:t>
      </w:r>
      <w:r w:rsidR="002F318A">
        <w:rPr>
          <w:rFonts w:ascii="Arial" w:hAnsi="Arial" w:cs="Arial"/>
        </w:rPr>
        <w:t>n</w:t>
      </w:r>
      <w:r w:rsidRPr="009C5002">
        <w:rPr>
          <w:rFonts w:ascii="Arial" w:hAnsi="Arial" w:cs="Arial"/>
        </w:rPr>
        <w:t xml:space="preserve"> </w:t>
      </w:r>
      <w:r>
        <w:rPr>
          <w:rFonts w:ascii="Arial" w:hAnsi="Arial" w:cs="Arial"/>
        </w:rPr>
        <w:t>free</w:t>
      </w:r>
      <w:r w:rsidR="009D2461">
        <w:rPr>
          <w:rFonts w:ascii="Arial" w:hAnsi="Arial" w:cs="Arial"/>
        </w:rPr>
        <w:t xml:space="preserve"> (example: </w:t>
      </w:r>
      <w:r w:rsidR="009D2461">
        <w:rPr>
          <w:rFonts w:ascii="Helvetica" w:hAnsi="Helvetica" w:cs="Helvetica"/>
        </w:rPr>
        <w:t xml:space="preserve">if you buy two apples and two bananas you get two </w:t>
      </w:r>
      <w:r w:rsidR="00B777FA">
        <w:rPr>
          <w:rFonts w:ascii="Helvetica" w:hAnsi="Helvetica" w:cs="Helvetica"/>
        </w:rPr>
        <w:t>apples</w:t>
      </w:r>
      <w:r w:rsidR="009D2461">
        <w:rPr>
          <w:rFonts w:ascii="Helvetica" w:hAnsi="Helvetica" w:cs="Helvetica"/>
        </w:rPr>
        <w:t xml:space="preserve"> for free)</w:t>
      </w:r>
    </w:p>
    <w:p w14:paraId="08C77D24" w14:textId="77777777" w:rsidR="00F121D3" w:rsidRPr="009C5002" w:rsidRDefault="00F121D3" w:rsidP="00F121D3">
      <w:pPr>
        <w:pStyle w:val="ListParagraph"/>
        <w:widowControl w:val="0"/>
        <w:numPr>
          <w:ilvl w:val="0"/>
          <w:numId w:val="12"/>
        </w:numPr>
        <w:tabs>
          <w:tab w:val="left" w:pos="940"/>
          <w:tab w:val="left" w:pos="1440"/>
        </w:tabs>
        <w:autoSpaceDE w:val="0"/>
        <w:autoSpaceDN w:val="0"/>
        <w:adjustRightInd w:val="0"/>
        <w:spacing w:after="240"/>
        <w:rPr>
          <w:rFonts w:ascii="Arial" w:hAnsi="Arial" w:cs="Arial"/>
        </w:rPr>
      </w:pPr>
      <w:r w:rsidRPr="009C5002">
        <w:rPr>
          <w:rFonts w:ascii="Arial" w:hAnsi="Arial" w:cs="Arial"/>
        </w:rPr>
        <w:t>Update</w:t>
      </w:r>
      <w:r>
        <w:rPr>
          <w:rFonts w:ascii="Arial" w:hAnsi="Arial" w:cs="Arial"/>
        </w:rPr>
        <w:t xml:space="preserve"> your checkout</w:t>
      </w:r>
    </w:p>
    <w:p w14:paraId="6A11D52D" w14:textId="64E97B33" w:rsidR="00494152" w:rsidRPr="00307B40" w:rsidRDefault="00C15EE4" w:rsidP="00F121D3">
      <w:pPr>
        <w:widowControl w:val="0"/>
        <w:autoSpaceDE w:val="0"/>
        <w:autoSpaceDN w:val="0"/>
        <w:adjustRightInd w:val="0"/>
        <w:spacing w:after="240"/>
        <w:rPr>
          <w:rFonts w:ascii="Times" w:hAnsi="Times" w:cs="Times"/>
          <w:sz w:val="20"/>
        </w:rPr>
      </w:pPr>
      <w:r w:rsidRPr="00307B40">
        <w:rPr>
          <w:rFonts w:ascii="Times" w:hAnsi="Times" w:cs="Times"/>
          <w:sz w:val="20"/>
        </w:rPr>
        <w:t> </w:t>
      </w:r>
      <w:r w:rsidRPr="00307B40">
        <w:rPr>
          <w:rFonts w:ascii="Trebuchet MS" w:hAnsi="Trebuchet MS" w:cs="Trebuchet MS"/>
          <w:b/>
          <w:bCs/>
          <w:color w:val="535353"/>
          <w:szCs w:val="32"/>
        </w:rPr>
        <w:t>Step 4: Even more complicated offer</w:t>
      </w:r>
      <w:r w:rsidR="00F121D3">
        <w:rPr>
          <w:rFonts w:ascii="Trebuchet MS" w:hAnsi="Trebuchet MS" w:cs="Trebuchet MS"/>
          <w:b/>
          <w:bCs/>
          <w:color w:val="535353"/>
          <w:szCs w:val="32"/>
        </w:rPr>
        <w:t>s</w:t>
      </w:r>
    </w:p>
    <w:p w14:paraId="492C161C" w14:textId="77777777" w:rsidR="00494152" w:rsidRPr="009C5002" w:rsidRDefault="00494152" w:rsidP="00494152">
      <w:pPr>
        <w:pStyle w:val="ListParagraph"/>
        <w:widowControl w:val="0"/>
        <w:numPr>
          <w:ilvl w:val="0"/>
          <w:numId w:val="13"/>
        </w:numPr>
        <w:tabs>
          <w:tab w:val="left" w:pos="940"/>
          <w:tab w:val="left" w:pos="1440"/>
        </w:tabs>
        <w:autoSpaceDE w:val="0"/>
        <w:autoSpaceDN w:val="0"/>
        <w:adjustRightInd w:val="0"/>
        <w:spacing w:after="240"/>
        <w:rPr>
          <w:rFonts w:ascii="Arial" w:hAnsi="Arial" w:cs="Arial"/>
        </w:rPr>
      </w:pPr>
      <w:r w:rsidRPr="009C5002">
        <w:rPr>
          <w:rFonts w:ascii="Arial" w:hAnsi="Arial" w:cs="Arial"/>
        </w:rPr>
        <w:t>The shop adds melons which cost $</w:t>
      </w:r>
      <w:r>
        <w:rPr>
          <w:rFonts w:ascii="Arial" w:hAnsi="Arial" w:cs="Arial"/>
        </w:rPr>
        <w:t>1</w:t>
      </w:r>
    </w:p>
    <w:p w14:paraId="3B590631" w14:textId="77777777" w:rsidR="00494152" w:rsidRPr="009C5002" w:rsidRDefault="00494152" w:rsidP="00494152">
      <w:pPr>
        <w:pStyle w:val="ListParagraph"/>
        <w:widowControl w:val="0"/>
        <w:numPr>
          <w:ilvl w:val="0"/>
          <w:numId w:val="13"/>
        </w:numPr>
        <w:tabs>
          <w:tab w:val="left" w:pos="940"/>
          <w:tab w:val="left" w:pos="1440"/>
        </w:tabs>
        <w:autoSpaceDE w:val="0"/>
        <w:autoSpaceDN w:val="0"/>
        <w:adjustRightInd w:val="0"/>
        <w:spacing w:after="240"/>
        <w:rPr>
          <w:rFonts w:ascii="Arial" w:hAnsi="Arial" w:cs="Arial"/>
        </w:rPr>
      </w:pPr>
      <w:r w:rsidRPr="009C5002">
        <w:rPr>
          <w:rFonts w:ascii="Arial" w:hAnsi="Arial" w:cs="Arial"/>
        </w:rPr>
        <w:t>Melons are available t</w:t>
      </w:r>
      <w:r>
        <w:rPr>
          <w:rFonts w:ascii="Arial" w:hAnsi="Arial" w:cs="Arial"/>
        </w:rPr>
        <w:t>hrough a separate 3 for 2 offer</w:t>
      </w:r>
    </w:p>
    <w:p w14:paraId="614F4D5B" w14:textId="77777777" w:rsidR="00494152" w:rsidRPr="009C5002" w:rsidRDefault="00494152" w:rsidP="00494152">
      <w:pPr>
        <w:pStyle w:val="ListParagraph"/>
        <w:widowControl w:val="0"/>
        <w:numPr>
          <w:ilvl w:val="0"/>
          <w:numId w:val="13"/>
        </w:numPr>
        <w:tabs>
          <w:tab w:val="left" w:pos="940"/>
          <w:tab w:val="left" w:pos="1440"/>
        </w:tabs>
        <w:autoSpaceDE w:val="0"/>
        <w:autoSpaceDN w:val="0"/>
        <w:adjustRightInd w:val="0"/>
        <w:spacing w:after="240"/>
        <w:rPr>
          <w:rFonts w:ascii="Arial" w:hAnsi="Arial" w:cs="Arial"/>
        </w:rPr>
      </w:pPr>
      <w:r w:rsidRPr="009C5002">
        <w:rPr>
          <w:rFonts w:ascii="Arial" w:hAnsi="Arial" w:cs="Arial"/>
        </w:rPr>
        <w:t>Update your checkout</w:t>
      </w:r>
    </w:p>
    <w:p w14:paraId="1A4DC1DC" w14:textId="4351F1C5" w:rsidR="00494152" w:rsidRPr="00307B40" w:rsidRDefault="00C15EE4" w:rsidP="00494152">
      <w:pPr>
        <w:widowControl w:val="0"/>
        <w:numPr>
          <w:ilvl w:val="0"/>
          <w:numId w:val="5"/>
        </w:numPr>
        <w:tabs>
          <w:tab w:val="left" w:pos="220"/>
          <w:tab w:val="left" w:pos="720"/>
        </w:tabs>
        <w:autoSpaceDE w:val="0"/>
        <w:autoSpaceDN w:val="0"/>
        <w:adjustRightInd w:val="0"/>
        <w:spacing w:after="240"/>
        <w:ind w:hanging="720"/>
        <w:rPr>
          <w:rFonts w:ascii="Times" w:hAnsi="Times" w:cs="Times"/>
          <w:sz w:val="20"/>
        </w:rPr>
      </w:pPr>
      <w:r w:rsidRPr="00307B40">
        <w:rPr>
          <w:rFonts w:ascii="Trebuchet MS" w:hAnsi="Trebuchet MS" w:cs="Trebuchet MS"/>
          <w:b/>
          <w:bCs/>
          <w:color w:val="535353"/>
          <w:szCs w:val="32"/>
        </w:rPr>
        <w:t>Step 5</w:t>
      </w:r>
      <w:r w:rsidR="00F121D3">
        <w:rPr>
          <w:rFonts w:ascii="Trebuchet MS" w:hAnsi="Trebuchet MS" w:cs="Trebuchet MS"/>
          <w:b/>
          <w:bCs/>
          <w:color w:val="535353"/>
          <w:szCs w:val="32"/>
        </w:rPr>
        <w:t>: Real time checkout</w:t>
      </w:r>
    </w:p>
    <w:p w14:paraId="3412D86F" w14:textId="77777777" w:rsidR="00494152" w:rsidRPr="009C5002" w:rsidRDefault="00494152" w:rsidP="00494152">
      <w:pPr>
        <w:pStyle w:val="ListParagraph"/>
        <w:widowControl w:val="0"/>
        <w:numPr>
          <w:ilvl w:val="0"/>
          <w:numId w:val="14"/>
        </w:numPr>
        <w:tabs>
          <w:tab w:val="left" w:pos="940"/>
          <w:tab w:val="left" w:pos="1440"/>
        </w:tabs>
        <w:autoSpaceDE w:val="0"/>
        <w:autoSpaceDN w:val="0"/>
        <w:adjustRightInd w:val="0"/>
        <w:spacing w:after="240"/>
        <w:rPr>
          <w:rFonts w:ascii="Arial" w:hAnsi="Arial" w:cs="Arial"/>
        </w:rPr>
      </w:pPr>
      <w:r w:rsidRPr="009C5002">
        <w:rPr>
          <w:rFonts w:ascii="Arial" w:hAnsi="Arial" w:cs="Arial"/>
        </w:rPr>
        <w:t xml:space="preserve">Customers complain that they do not know how much their shopping costs until </w:t>
      </w:r>
      <w:r>
        <w:rPr>
          <w:rFonts w:ascii="Arial" w:hAnsi="Arial" w:cs="Arial"/>
        </w:rPr>
        <w:t>all produce are scanned</w:t>
      </w:r>
    </w:p>
    <w:p w14:paraId="5205E70D" w14:textId="1DC62593" w:rsidR="00494152" w:rsidRPr="009C5002" w:rsidRDefault="00494152" w:rsidP="00494152">
      <w:pPr>
        <w:pStyle w:val="ListParagraph"/>
        <w:widowControl w:val="0"/>
        <w:numPr>
          <w:ilvl w:val="0"/>
          <w:numId w:val="14"/>
        </w:numPr>
        <w:tabs>
          <w:tab w:val="left" w:pos="940"/>
          <w:tab w:val="left" w:pos="1440"/>
        </w:tabs>
        <w:autoSpaceDE w:val="0"/>
        <w:autoSpaceDN w:val="0"/>
        <w:adjustRightInd w:val="0"/>
        <w:spacing w:after="240"/>
        <w:rPr>
          <w:rFonts w:ascii="Arial" w:hAnsi="Arial" w:cs="Arial"/>
        </w:rPr>
      </w:pPr>
      <w:r w:rsidRPr="009C5002">
        <w:rPr>
          <w:rFonts w:ascii="Arial" w:hAnsi="Arial" w:cs="Arial"/>
        </w:rPr>
        <w:t>Re</w:t>
      </w:r>
      <w:r w:rsidR="00CE0694">
        <w:rPr>
          <w:rFonts w:ascii="Arial" w:hAnsi="Arial" w:cs="Arial"/>
        </w:rPr>
        <w:t>-</w:t>
      </w:r>
      <w:r w:rsidRPr="009C5002">
        <w:rPr>
          <w:rFonts w:ascii="Arial" w:hAnsi="Arial" w:cs="Arial"/>
        </w:rPr>
        <w:t>implement your checkout to show a runn</w:t>
      </w:r>
      <w:r>
        <w:rPr>
          <w:rFonts w:ascii="Arial" w:hAnsi="Arial" w:cs="Arial"/>
        </w:rPr>
        <w:t>ing total as items are scanned.</w:t>
      </w:r>
    </w:p>
    <w:p w14:paraId="2A8EC846" w14:textId="24FFC728" w:rsidR="00494152" w:rsidRPr="00307B40" w:rsidRDefault="00F121D3" w:rsidP="00494152">
      <w:pPr>
        <w:widowControl w:val="0"/>
        <w:numPr>
          <w:ilvl w:val="0"/>
          <w:numId w:val="6"/>
        </w:numPr>
        <w:tabs>
          <w:tab w:val="left" w:pos="220"/>
          <w:tab w:val="left" w:pos="720"/>
        </w:tabs>
        <w:autoSpaceDE w:val="0"/>
        <w:autoSpaceDN w:val="0"/>
        <w:adjustRightInd w:val="0"/>
        <w:spacing w:after="240"/>
        <w:ind w:hanging="720"/>
        <w:rPr>
          <w:rFonts w:ascii="Times" w:hAnsi="Times" w:cs="Times"/>
          <w:sz w:val="20"/>
        </w:rPr>
      </w:pPr>
      <w:r>
        <w:rPr>
          <w:rFonts w:ascii="Trebuchet MS" w:hAnsi="Trebuchet MS" w:cs="Trebuchet MS"/>
          <w:b/>
          <w:bCs/>
          <w:color w:val="535353"/>
          <w:szCs w:val="32"/>
        </w:rPr>
        <w:t>Stretch Goal: Cheapest baskets</w:t>
      </w:r>
    </w:p>
    <w:p w14:paraId="42A5DEE6" w14:textId="77777777" w:rsidR="00494152" w:rsidRPr="009C5002" w:rsidRDefault="00494152" w:rsidP="00494152">
      <w:pPr>
        <w:pStyle w:val="ListParagraph"/>
        <w:widowControl w:val="0"/>
        <w:numPr>
          <w:ilvl w:val="0"/>
          <w:numId w:val="15"/>
        </w:numPr>
        <w:tabs>
          <w:tab w:val="left" w:pos="940"/>
          <w:tab w:val="left" w:pos="1440"/>
        </w:tabs>
        <w:autoSpaceDE w:val="0"/>
        <w:autoSpaceDN w:val="0"/>
        <w:adjustRightInd w:val="0"/>
        <w:spacing w:after="240"/>
        <w:rPr>
          <w:rFonts w:ascii="Arial" w:hAnsi="Arial" w:cs="Arial"/>
        </w:rPr>
      </w:pPr>
      <w:r w:rsidRPr="009C5002">
        <w:rPr>
          <w:rFonts w:ascii="Arial" w:hAnsi="Arial" w:cs="Arial"/>
        </w:rPr>
        <w:t>Customers notice that they could save money by making multi</w:t>
      </w:r>
      <w:r>
        <w:rPr>
          <w:rFonts w:ascii="Arial" w:hAnsi="Arial" w:cs="Arial"/>
        </w:rPr>
        <w:t>ple trips to the checkout. Why?</w:t>
      </w:r>
    </w:p>
    <w:p w14:paraId="7065039B" w14:textId="77777777" w:rsidR="00494152" w:rsidRPr="009C5002" w:rsidRDefault="00494152" w:rsidP="00494152">
      <w:pPr>
        <w:pStyle w:val="ListParagraph"/>
        <w:widowControl w:val="0"/>
        <w:numPr>
          <w:ilvl w:val="0"/>
          <w:numId w:val="15"/>
        </w:numPr>
        <w:tabs>
          <w:tab w:val="left" w:pos="940"/>
          <w:tab w:val="left" w:pos="1440"/>
        </w:tabs>
        <w:autoSpaceDE w:val="0"/>
        <w:autoSpaceDN w:val="0"/>
        <w:adjustRightInd w:val="0"/>
        <w:spacing w:after="240"/>
        <w:rPr>
          <w:rFonts w:ascii="Arial" w:hAnsi="Arial" w:cs="Arial"/>
        </w:rPr>
      </w:pPr>
      <w:r w:rsidRPr="009C5002">
        <w:rPr>
          <w:rFonts w:ascii="Arial" w:hAnsi="Arial" w:cs="Arial"/>
        </w:rPr>
        <w:t>Update the checkout so that customers get th</w:t>
      </w:r>
      <w:r>
        <w:rPr>
          <w:rFonts w:ascii="Arial" w:hAnsi="Arial" w:cs="Arial"/>
        </w:rPr>
        <w:t>e lower price for only one trip</w:t>
      </w:r>
    </w:p>
    <w:p w14:paraId="087C9AD7" w14:textId="30D305B5" w:rsidR="00494152" w:rsidRPr="00494152" w:rsidRDefault="00494152" w:rsidP="00494152">
      <w:pPr>
        <w:widowControl w:val="0"/>
        <w:numPr>
          <w:ilvl w:val="0"/>
          <w:numId w:val="7"/>
        </w:numPr>
        <w:tabs>
          <w:tab w:val="left" w:pos="220"/>
          <w:tab w:val="left" w:pos="720"/>
        </w:tabs>
        <w:autoSpaceDE w:val="0"/>
        <w:autoSpaceDN w:val="0"/>
        <w:adjustRightInd w:val="0"/>
        <w:spacing w:after="240"/>
        <w:ind w:hanging="720"/>
        <w:rPr>
          <w:rFonts w:ascii="Times" w:hAnsi="Times" w:cs="Times"/>
          <w:sz w:val="20"/>
        </w:rPr>
      </w:pPr>
    </w:p>
    <w:p w14:paraId="247132E2" w14:textId="77777777" w:rsidR="00372293" w:rsidRDefault="00372293" w:rsidP="00C15EE4">
      <w:pPr>
        <w:widowControl w:val="0"/>
        <w:autoSpaceDE w:val="0"/>
        <w:autoSpaceDN w:val="0"/>
        <w:adjustRightInd w:val="0"/>
        <w:spacing w:after="240"/>
        <w:rPr>
          <w:rFonts w:ascii="Trebuchet MS" w:hAnsi="Trebuchet MS" w:cs="Trebuchet MS"/>
          <w:sz w:val="36"/>
          <w:szCs w:val="42"/>
        </w:rPr>
      </w:pPr>
    </w:p>
    <w:p w14:paraId="44983F09" w14:textId="77777777" w:rsidR="0095790B" w:rsidRDefault="0095790B" w:rsidP="00C15EE4">
      <w:pPr>
        <w:widowControl w:val="0"/>
        <w:autoSpaceDE w:val="0"/>
        <w:autoSpaceDN w:val="0"/>
        <w:adjustRightInd w:val="0"/>
        <w:spacing w:after="240"/>
        <w:rPr>
          <w:rFonts w:ascii="Trebuchet MS" w:hAnsi="Trebuchet MS" w:cs="Trebuchet MS"/>
          <w:sz w:val="36"/>
          <w:szCs w:val="42"/>
        </w:rPr>
      </w:pPr>
    </w:p>
    <w:p w14:paraId="3AD24113" w14:textId="77777777" w:rsidR="00ED60EA" w:rsidRDefault="00ED60EA" w:rsidP="00C15EE4">
      <w:pPr>
        <w:widowControl w:val="0"/>
        <w:autoSpaceDE w:val="0"/>
        <w:autoSpaceDN w:val="0"/>
        <w:adjustRightInd w:val="0"/>
        <w:spacing w:after="240"/>
        <w:rPr>
          <w:rFonts w:ascii="Trebuchet MS" w:hAnsi="Trebuchet MS" w:cs="Trebuchet MS"/>
          <w:sz w:val="36"/>
          <w:szCs w:val="42"/>
        </w:rPr>
      </w:pPr>
    </w:p>
    <w:p w14:paraId="2F174C99" w14:textId="77777777" w:rsidR="00ED60EA" w:rsidRDefault="00ED60EA" w:rsidP="00C15EE4">
      <w:pPr>
        <w:widowControl w:val="0"/>
        <w:autoSpaceDE w:val="0"/>
        <w:autoSpaceDN w:val="0"/>
        <w:adjustRightInd w:val="0"/>
        <w:spacing w:after="240"/>
        <w:rPr>
          <w:rFonts w:ascii="Trebuchet MS" w:hAnsi="Trebuchet MS" w:cs="Trebuchet MS"/>
          <w:sz w:val="36"/>
          <w:szCs w:val="42"/>
        </w:rPr>
      </w:pPr>
    </w:p>
    <w:sectPr w:rsidR="00ED60EA" w:rsidSect="00C15EE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69623A0"/>
    <w:multiLevelType w:val="hybridMultilevel"/>
    <w:tmpl w:val="E4F6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E1614"/>
    <w:multiLevelType w:val="hybridMultilevel"/>
    <w:tmpl w:val="90CA1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42617"/>
    <w:multiLevelType w:val="hybridMultilevel"/>
    <w:tmpl w:val="090C84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C3730"/>
    <w:multiLevelType w:val="hybridMultilevel"/>
    <w:tmpl w:val="D2BC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E5154"/>
    <w:multiLevelType w:val="hybridMultilevel"/>
    <w:tmpl w:val="815C3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46E8A"/>
    <w:multiLevelType w:val="hybridMultilevel"/>
    <w:tmpl w:val="EEA2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D34C4"/>
    <w:multiLevelType w:val="hybridMultilevel"/>
    <w:tmpl w:val="EA14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56ADF"/>
    <w:multiLevelType w:val="hybridMultilevel"/>
    <w:tmpl w:val="6B8E9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0181C"/>
    <w:multiLevelType w:val="hybridMultilevel"/>
    <w:tmpl w:val="454C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3"/>
  </w:num>
  <w:num w:numId="11">
    <w:abstractNumId w:val="16"/>
  </w:num>
  <w:num w:numId="12">
    <w:abstractNumId w:val="15"/>
  </w:num>
  <w:num w:numId="13">
    <w:abstractNumId w:val="17"/>
  </w:num>
  <w:num w:numId="14">
    <w:abstractNumId w:val="14"/>
  </w:num>
  <w:num w:numId="15">
    <w:abstractNumId w:val="12"/>
  </w:num>
  <w:num w:numId="16">
    <w:abstractNumId w:val="10"/>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E4"/>
    <w:rsid w:val="00012A4C"/>
    <w:rsid w:val="0009351B"/>
    <w:rsid w:val="00105770"/>
    <w:rsid w:val="00183E1F"/>
    <w:rsid w:val="002F318A"/>
    <w:rsid w:val="00307B40"/>
    <w:rsid w:val="003164E2"/>
    <w:rsid w:val="00372293"/>
    <w:rsid w:val="003C3AC4"/>
    <w:rsid w:val="00494152"/>
    <w:rsid w:val="00494D74"/>
    <w:rsid w:val="004A196A"/>
    <w:rsid w:val="005E27B4"/>
    <w:rsid w:val="0060453B"/>
    <w:rsid w:val="00731A5F"/>
    <w:rsid w:val="00780B86"/>
    <w:rsid w:val="00913CF8"/>
    <w:rsid w:val="0095790B"/>
    <w:rsid w:val="009756B6"/>
    <w:rsid w:val="009C5002"/>
    <w:rsid w:val="009D2461"/>
    <w:rsid w:val="00B777FA"/>
    <w:rsid w:val="00BB4363"/>
    <w:rsid w:val="00C15EE4"/>
    <w:rsid w:val="00C23792"/>
    <w:rsid w:val="00CE0694"/>
    <w:rsid w:val="00CE1B41"/>
    <w:rsid w:val="00D27161"/>
    <w:rsid w:val="00DA5809"/>
    <w:rsid w:val="00E82DA5"/>
    <w:rsid w:val="00ED60EA"/>
    <w:rsid w:val="00F121D3"/>
    <w:rsid w:val="00F408B2"/>
    <w:rsid w:val="00F45E99"/>
    <w:rsid w:val="00F8722B"/>
    <w:rsid w:val="00FB7AC5"/>
    <w:rsid w:val="00FF7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DA4B0"/>
  <w14:defaultImageDpi w14:val="300"/>
  <w15:docId w15:val="{7E6400B2-2F0A-4A34-AFD3-273FA4D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E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EE4"/>
    <w:rPr>
      <w:rFonts w:ascii="Lucida Grande" w:hAnsi="Lucida Grande" w:cs="Lucida Grande"/>
      <w:sz w:val="18"/>
      <w:szCs w:val="18"/>
    </w:rPr>
  </w:style>
  <w:style w:type="table" w:styleId="TableGrid">
    <w:name w:val="Table Grid"/>
    <w:basedOn w:val="TableNormal"/>
    <w:uiPriority w:val="59"/>
    <w:rsid w:val="00731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8F8E9-3565-40EF-9B50-C7B948188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Brunner</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Ahrens</dc:creator>
  <cp:keywords/>
  <dc:description/>
  <cp:lastModifiedBy>Katie Speers</cp:lastModifiedBy>
  <cp:revision>2</cp:revision>
  <cp:lastPrinted>2016-12-01T15:26:00Z</cp:lastPrinted>
  <dcterms:created xsi:type="dcterms:W3CDTF">2018-08-14T17:25:00Z</dcterms:created>
  <dcterms:modified xsi:type="dcterms:W3CDTF">2018-08-14T17:25:00Z</dcterms:modified>
</cp:coreProperties>
</file>